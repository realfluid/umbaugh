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04" w:rsidRDefault="00C05704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3321"/>
        <w:gridCol w:w="2955"/>
      </w:tblGrid>
      <w:tr w:rsidR="00C05704">
        <w:trPr>
          <w:trHeight w:hRule="exact" w:val="444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C05704">
            <w:pPr>
              <w:spacing w:before="10" w:line="120" w:lineRule="exact"/>
              <w:rPr>
                <w:sz w:val="12"/>
                <w:szCs w:val="12"/>
              </w:rPr>
            </w:pPr>
          </w:p>
          <w:p w:rsidR="00C05704" w:rsidRDefault="00F22BDE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ss: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F22BDE">
            <w:pPr>
              <w:spacing w:before="34"/>
              <w:ind w:left="171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h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ary</w:t>
            </w:r>
            <w:r>
              <w:rPr>
                <w:rFonts w:ascii="Calibri" w:eastAsia="Calibri" w:hAnsi="Calibri" w:cs="Calibri"/>
                <w:b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an</w:t>
            </w:r>
            <w:r>
              <w:rPr>
                <w:rFonts w:ascii="Calibri" w:eastAsia="Calibri" w:hAnsi="Calibri" w:cs="Calibri"/>
                <w:b/>
                <w:spacing w:val="-6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  <w:szCs w:val="32"/>
              </w:rPr>
              <w:t>Ge</w:t>
            </w:r>
            <w:r>
              <w:rPr>
                <w:rFonts w:ascii="Calibri" w:eastAsia="Calibri" w:hAnsi="Calibri" w:cs="Calibri"/>
                <w:b/>
                <w:spacing w:val="2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wein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C05704">
            <w:pPr>
              <w:spacing w:before="10" w:line="120" w:lineRule="exact"/>
              <w:rPr>
                <w:sz w:val="12"/>
                <w:szCs w:val="12"/>
              </w:rPr>
            </w:pPr>
          </w:p>
          <w:p w:rsidR="00C05704" w:rsidRDefault="00F22BDE">
            <w:pPr>
              <w:ind w:left="6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anen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s:</w:t>
            </w:r>
          </w:p>
        </w:tc>
      </w:tr>
      <w:tr w:rsidR="00C05704">
        <w:trPr>
          <w:trHeight w:hRule="exact" w:val="270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:rsidR="0047269D" w:rsidRPr="0047269D" w:rsidRDefault="0047269D" w:rsidP="00583F96">
            <w:pPr>
              <w:spacing w:line="240" w:lineRule="exact"/>
              <w:ind w:left="4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211 Wiggins St</w:t>
            </w:r>
            <w:r w:rsidR="00F22BD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Apt. </w:t>
            </w:r>
            <w:r w:rsidR="00583F96"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A075A4">
            <w:pPr>
              <w:spacing w:line="240" w:lineRule="exact"/>
              <w:ind w:left="605"/>
              <w:rPr>
                <w:rFonts w:ascii="Calibri" w:eastAsia="Calibri" w:hAnsi="Calibri" w:cs="Calibri"/>
                <w:sz w:val="22"/>
                <w:szCs w:val="22"/>
              </w:rPr>
            </w:pPr>
            <w:hyperlink r:id="rId5">
              <w:r w:rsidR="00F22BDE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zg</w:t>
              </w:r>
              <w:r w:rsidR="00F22BDE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es</w:t>
              </w:r>
              <w:r w:rsidR="00F22BDE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w</w:t>
              </w:r>
              <w:r w:rsidR="00F22BDE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ei</w:t>
              </w:r>
              <w:r w:rsidR="00F22BDE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n</w:t>
              </w:r>
              <w:r w:rsidR="00F22BDE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@</w:t>
              </w:r>
              <w:r w:rsidR="00F22BDE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pu</w:t>
              </w:r>
              <w:r w:rsidR="00F22BDE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r</w:t>
              </w:r>
              <w:r w:rsidR="00F22BDE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du</w:t>
              </w:r>
            </w:hyperlink>
            <w:hyperlink>
              <w:r w:rsidR="00F22BDE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e.edu</w:t>
              </w:r>
            </w:hyperlink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F22BDE">
            <w:pPr>
              <w:spacing w:line="240" w:lineRule="exact"/>
              <w:ind w:left="6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</w:tr>
      <w:tr w:rsidR="00C05704">
        <w:trPr>
          <w:trHeight w:hRule="exact" w:val="345"/>
        </w:trPr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F22BDE">
            <w:pPr>
              <w:spacing w:line="240" w:lineRule="exact"/>
              <w:ind w:left="4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  <w:p w:rsidR="00F22BDE" w:rsidRDefault="00F22BDE" w:rsidP="00F22BDE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F22BDE">
            <w:pPr>
              <w:spacing w:line="240" w:lineRule="exact"/>
              <w:ind w:left="106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C05704" w:rsidRDefault="00F22BDE">
            <w:pPr>
              <w:spacing w:line="240" w:lineRule="exact"/>
              <w:ind w:left="6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</w:tr>
    </w:tbl>
    <w:p w:rsidR="00C05704" w:rsidRDefault="00C05704">
      <w:pPr>
        <w:spacing w:line="200" w:lineRule="exact"/>
      </w:pPr>
    </w:p>
    <w:p w:rsidR="00C05704" w:rsidRDefault="00C05704">
      <w:pPr>
        <w:spacing w:line="200" w:lineRule="exact"/>
      </w:pPr>
    </w:p>
    <w:p w:rsidR="00C05704" w:rsidRDefault="00C05704">
      <w:pPr>
        <w:spacing w:line="200" w:lineRule="exact"/>
      </w:pPr>
    </w:p>
    <w:p w:rsidR="00C05704" w:rsidRDefault="00C05704">
      <w:pPr>
        <w:spacing w:before="15" w:line="200" w:lineRule="exact"/>
      </w:pPr>
    </w:p>
    <w:p w:rsidR="00C05704" w:rsidRDefault="00F22BDE">
      <w:pPr>
        <w:spacing w:line="380" w:lineRule="exact"/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Objecti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</w:p>
    <w:p w:rsidR="00C05704" w:rsidRDefault="00F22BDE">
      <w:pPr>
        <w:spacing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tain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="00583F96">
        <w:rPr>
          <w:rFonts w:ascii="Calibri" w:eastAsia="Calibri" w:hAnsi="Calibri" w:cs="Calibri"/>
          <w:position w:val="1"/>
          <w:sz w:val="22"/>
          <w:szCs w:val="22"/>
        </w:rPr>
        <w:t>a full-time position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="006E7604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in </w:t>
      </w:r>
      <w:r w:rsidR="009373C4">
        <w:rPr>
          <w:rFonts w:ascii="Calibri" w:eastAsia="Calibri" w:hAnsi="Calibri" w:cs="Calibri"/>
          <w:spacing w:val="1"/>
          <w:position w:val="1"/>
          <w:sz w:val="22"/>
          <w:szCs w:val="22"/>
        </w:rPr>
        <w:t>the Accounting Field</w:t>
      </w:r>
    </w:p>
    <w:p w:rsidR="00C05704" w:rsidRDefault="00C05704">
      <w:pPr>
        <w:spacing w:line="200" w:lineRule="exact"/>
      </w:pPr>
    </w:p>
    <w:p w:rsidR="00C05704" w:rsidRDefault="00C05704">
      <w:pPr>
        <w:spacing w:line="200" w:lineRule="exact"/>
      </w:pPr>
    </w:p>
    <w:p w:rsidR="00C05704" w:rsidRDefault="00C05704">
      <w:pPr>
        <w:spacing w:before="19" w:line="240" w:lineRule="exact"/>
        <w:rPr>
          <w:sz w:val="24"/>
          <w:szCs w:val="24"/>
        </w:rPr>
      </w:pPr>
    </w:p>
    <w:p w:rsidR="00C05704" w:rsidRDefault="00F22BDE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cat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io</w:t>
      </w:r>
      <w:r>
        <w:rPr>
          <w:rFonts w:ascii="Calibri" w:eastAsia="Calibri" w:hAnsi="Calibri" w:cs="Calibri"/>
          <w:b/>
          <w:sz w:val="32"/>
          <w:szCs w:val="32"/>
        </w:rPr>
        <w:t>n</w:t>
      </w:r>
    </w:p>
    <w:p w:rsidR="00C05704" w:rsidRDefault="00F22BDE">
      <w:pPr>
        <w:spacing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du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Uni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Kra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ent,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, IN   </w:t>
      </w:r>
      <w:r>
        <w:rPr>
          <w:rFonts w:ascii="Calibri" w:eastAsia="Calibri" w:hAnsi="Calibri" w:cs="Calibri"/>
          <w:spacing w:val="4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Ma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5</w:t>
      </w:r>
    </w:p>
    <w:p w:rsidR="00C05704" w:rsidRDefault="00F22BDE">
      <w:pPr>
        <w:spacing w:before="1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---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Fin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e                     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PA: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0</w:t>
      </w:r>
      <w:r w:rsidR="00854FFE">
        <w:rPr>
          <w:rFonts w:ascii="Calibri" w:eastAsia="Calibri" w:hAnsi="Calibri" w:cs="Calibri"/>
          <w:b/>
          <w:spacing w:val="2"/>
          <w:sz w:val="22"/>
          <w:szCs w:val="22"/>
        </w:rPr>
        <w:t>7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0</w:t>
      </w:r>
    </w:p>
    <w:p w:rsidR="00C05704" w:rsidRDefault="00C05704">
      <w:pPr>
        <w:spacing w:before="9" w:line="260" w:lineRule="exact"/>
        <w:rPr>
          <w:sz w:val="26"/>
          <w:szCs w:val="26"/>
        </w:rPr>
      </w:pPr>
    </w:p>
    <w:p w:rsidR="00C05704" w:rsidRDefault="00F22BDE">
      <w:pPr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</w:p>
    <w:p w:rsidR="00C05704" w:rsidRDefault="00F22BDE">
      <w:pPr>
        <w:ind w:left="500" w:right="7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dv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dv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ced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cial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ent, A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, Forens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C05704" w:rsidRDefault="00C05704">
      <w:pPr>
        <w:spacing w:line="200" w:lineRule="exact"/>
      </w:pPr>
    </w:p>
    <w:p w:rsidR="00C05704" w:rsidRDefault="00C05704">
      <w:pPr>
        <w:spacing w:line="200" w:lineRule="exact"/>
      </w:pPr>
    </w:p>
    <w:p w:rsidR="00C05704" w:rsidRDefault="00C05704">
      <w:pPr>
        <w:spacing w:before="18" w:line="240" w:lineRule="exact"/>
        <w:rPr>
          <w:sz w:val="24"/>
          <w:szCs w:val="24"/>
        </w:rPr>
      </w:pPr>
    </w:p>
    <w:p w:rsidR="00C05704" w:rsidRDefault="00F22BDE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Wo</w:t>
      </w:r>
      <w:r>
        <w:rPr>
          <w:rFonts w:ascii="Calibri" w:eastAsia="Calibri" w:hAnsi="Calibri" w:cs="Calibri"/>
          <w:b/>
          <w:sz w:val="32"/>
          <w:szCs w:val="32"/>
        </w:rPr>
        <w:t>rk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Ex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eri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ce</w:t>
      </w:r>
    </w:p>
    <w:p w:rsidR="00854FFE" w:rsidRDefault="00854FFE">
      <w:pPr>
        <w:spacing w:line="260" w:lineRule="exact"/>
        <w:ind w:left="500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Finance Intern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ab/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ab/>
        <w:t xml:space="preserve">       National Multiple Sclerosis Society    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ab/>
        <w:t xml:space="preserve">           </w:t>
      </w:r>
      <w:r w:rsidRPr="00854FFE">
        <w:rPr>
          <w:rFonts w:ascii="Calibri" w:eastAsia="Calibri" w:hAnsi="Calibri" w:cs="Calibri"/>
          <w:spacing w:val="-1"/>
          <w:position w:val="1"/>
          <w:sz w:val="22"/>
          <w:szCs w:val="22"/>
        </w:rPr>
        <w:t>May 2014- Present</w:t>
      </w:r>
    </w:p>
    <w:p w:rsidR="002650B0" w:rsidRDefault="00583F96" w:rsidP="00854FFE">
      <w:pPr>
        <w:spacing w:line="260" w:lineRule="exact"/>
        <w:ind w:left="3960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Indianapolis,</w:t>
      </w:r>
      <w:r w:rsidR="002650B0"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IN</w:t>
      </w:r>
    </w:p>
    <w:p w:rsidR="00D726E1" w:rsidRPr="002650B0" w:rsidRDefault="00D726E1" w:rsidP="00D726E1">
      <w:pPr>
        <w:pStyle w:val="ListParagraph"/>
        <w:numPr>
          <w:ilvl w:val="0"/>
          <w:numId w:val="3"/>
        </w:numPr>
        <w:ind w:left="9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Assisted in f</w:t>
      </w:r>
      <w:r w:rsidRPr="002650B0">
        <w:rPr>
          <w:rFonts w:ascii="Calibri" w:eastAsia="Calibri" w:hAnsi="Calibri" w:cs="Calibri"/>
          <w:sz w:val="22"/>
          <w:szCs w:val="22"/>
        </w:rPr>
        <w:t xml:space="preserve">orecasting &amp; </w:t>
      </w:r>
      <w:r>
        <w:rPr>
          <w:rFonts w:ascii="Calibri" w:eastAsia="Calibri" w:hAnsi="Calibri" w:cs="Calibri"/>
          <w:sz w:val="22"/>
          <w:szCs w:val="22"/>
        </w:rPr>
        <w:t>b</w:t>
      </w:r>
      <w:r w:rsidRPr="002650B0">
        <w:rPr>
          <w:rFonts w:ascii="Calibri" w:eastAsia="Calibri" w:hAnsi="Calibri" w:cs="Calibri"/>
          <w:sz w:val="22"/>
          <w:szCs w:val="22"/>
        </w:rPr>
        <w:t>udgeting for the fiscal year</w:t>
      </w:r>
    </w:p>
    <w:p w:rsidR="00D726E1" w:rsidRPr="002650B0" w:rsidRDefault="00A075A4" w:rsidP="00D726E1">
      <w:pPr>
        <w:pStyle w:val="ListParagraph"/>
        <w:numPr>
          <w:ilvl w:val="0"/>
          <w:numId w:val="3"/>
        </w:numPr>
        <w:ind w:left="9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Processed and entered</w:t>
      </w:r>
      <w:bookmarkStart w:id="0" w:name="_GoBack"/>
      <w:bookmarkEnd w:id="0"/>
      <w:r w:rsidR="00D726E1">
        <w:rPr>
          <w:rFonts w:ascii="Calibri" w:eastAsia="Calibri" w:hAnsi="Calibri" w:cs="Calibri"/>
          <w:sz w:val="22"/>
          <w:szCs w:val="22"/>
        </w:rPr>
        <w:t xml:space="preserve"> General Journal e</w:t>
      </w:r>
      <w:r w:rsidR="00D726E1" w:rsidRPr="002650B0">
        <w:rPr>
          <w:rFonts w:ascii="Calibri" w:eastAsia="Calibri" w:hAnsi="Calibri" w:cs="Calibri"/>
          <w:sz w:val="22"/>
          <w:szCs w:val="22"/>
        </w:rPr>
        <w:t>ntries</w:t>
      </w:r>
    </w:p>
    <w:p w:rsidR="00854FFE" w:rsidRPr="002650B0" w:rsidRDefault="002650B0" w:rsidP="002650B0">
      <w:pPr>
        <w:pStyle w:val="ListParagraph"/>
        <w:numPr>
          <w:ilvl w:val="0"/>
          <w:numId w:val="3"/>
        </w:numPr>
        <w:ind w:left="990"/>
        <w:rPr>
          <w:rFonts w:ascii="Calibri" w:eastAsia="Calibri" w:hAnsi="Calibri" w:cs="Calibri"/>
          <w:sz w:val="22"/>
          <w:szCs w:val="22"/>
        </w:rPr>
      </w:pPr>
      <w:r w:rsidRPr="002650B0">
        <w:rPr>
          <w:rFonts w:ascii="Calibri" w:eastAsia="Calibri" w:hAnsi="Calibri" w:cs="Calibri"/>
          <w:sz w:val="22"/>
          <w:szCs w:val="22"/>
        </w:rPr>
        <w:t>Processed Accounts Payable and completed check printing</w:t>
      </w:r>
    </w:p>
    <w:p w:rsidR="00854FFE" w:rsidRDefault="00854FFE" w:rsidP="002650B0">
      <w:pPr>
        <w:spacing w:line="260" w:lineRule="exact"/>
        <w:ind w:left="630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</w:p>
    <w:p w:rsidR="00854FFE" w:rsidRDefault="00854FFE">
      <w:pPr>
        <w:spacing w:line="260" w:lineRule="exact"/>
        <w:ind w:left="500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</w:p>
    <w:p w:rsidR="00C05704" w:rsidRDefault="00F22BDE">
      <w:pPr>
        <w:spacing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uden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Wo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r                     </w:t>
      </w:r>
      <w:r>
        <w:rPr>
          <w:rFonts w:ascii="Calibri" w:eastAsia="Calibri" w:hAnsi="Calibri" w:cs="Calibri"/>
          <w:b/>
          <w:spacing w:val="2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du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Uni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ne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b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ic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e                        </w:t>
      </w:r>
      <w:r>
        <w:rPr>
          <w:rFonts w:ascii="Calibri" w:eastAsia="Calibri" w:hAnsi="Calibri" w:cs="Calibri"/>
          <w:b/>
          <w:spacing w:val="3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Jun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</w:p>
    <w:p w:rsidR="00C05704" w:rsidRDefault="00F22BDE">
      <w:pPr>
        <w:ind w:left="3937" w:right="391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tte,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racti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 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leting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satil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leting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ferent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 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ed ar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Busi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C05704" w:rsidRDefault="00C05704">
      <w:pPr>
        <w:spacing w:before="7" w:line="260" w:lineRule="exact"/>
        <w:rPr>
          <w:sz w:val="26"/>
          <w:szCs w:val="26"/>
        </w:rPr>
      </w:pPr>
    </w:p>
    <w:p w:rsidR="00C05704" w:rsidRDefault="00F22BDE">
      <w:pPr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h                        </w:t>
      </w:r>
      <w:r>
        <w:rPr>
          <w:rFonts w:ascii="Calibri" w:eastAsia="Calibri" w:hAnsi="Calibri" w:cs="Calibri"/>
          <w:b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oy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enni</w:t>
      </w:r>
      <w:r>
        <w:rPr>
          <w:rFonts w:ascii="Calibri" w:eastAsia="Calibri" w:hAnsi="Calibri" w:cs="Calibri"/>
          <w:b/>
          <w:sz w:val="22"/>
          <w:szCs w:val="22"/>
        </w:rPr>
        <w:t xml:space="preserve">s                      </w:t>
      </w:r>
      <w:r w:rsidR="00854FFE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Jun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C05704" w:rsidRDefault="00F22BDE">
      <w:pPr>
        <w:ind w:left="4314" w:right="428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5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ead d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ills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tru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C05704" w:rsidRDefault="00F22BDE">
      <w:pPr>
        <w:ind w:left="59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Serv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Head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ead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practic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ches</w:t>
      </w:r>
    </w:p>
    <w:p w:rsidR="00C05704" w:rsidRDefault="00C05704">
      <w:pPr>
        <w:spacing w:before="9" w:line="260" w:lineRule="exact"/>
        <w:rPr>
          <w:sz w:val="26"/>
          <w:szCs w:val="26"/>
        </w:rPr>
      </w:pPr>
    </w:p>
    <w:p w:rsidR="00C05704" w:rsidRDefault="00C05704">
      <w:pPr>
        <w:spacing w:line="200" w:lineRule="exact"/>
      </w:pPr>
    </w:p>
    <w:p w:rsidR="00C05704" w:rsidRDefault="00C05704">
      <w:pPr>
        <w:spacing w:line="200" w:lineRule="exact"/>
      </w:pPr>
    </w:p>
    <w:p w:rsidR="00C05704" w:rsidRDefault="00C05704">
      <w:pPr>
        <w:spacing w:before="1" w:line="260" w:lineRule="exact"/>
        <w:rPr>
          <w:sz w:val="26"/>
          <w:szCs w:val="26"/>
        </w:rPr>
      </w:pPr>
    </w:p>
    <w:p w:rsidR="00C05704" w:rsidRDefault="00F22BDE">
      <w:pPr>
        <w:ind w:left="1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ctiv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ties</w:t>
      </w:r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ono</w:t>
      </w:r>
      <w:r>
        <w:rPr>
          <w:rFonts w:ascii="Calibri" w:eastAsia="Calibri" w:hAnsi="Calibri" w:cs="Calibri"/>
          <w:b/>
          <w:sz w:val="32"/>
          <w:szCs w:val="32"/>
        </w:rPr>
        <w:t>rs</w:t>
      </w:r>
    </w:p>
    <w:p w:rsidR="00C05704" w:rsidRDefault="00F22BDE">
      <w:pPr>
        <w:spacing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Great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am</w:t>
      </w:r>
    </w:p>
    <w:p w:rsidR="00C05704" w:rsidRDefault="00F22BDE">
      <w:pPr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 Kap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 F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</w:p>
    <w:p w:rsidR="00C05704" w:rsidRDefault="00F22BDE">
      <w:pPr>
        <w:spacing w:line="260" w:lineRule="exact"/>
        <w:ind w:left="915" w:right="84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Secre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2 –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icat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als</w:t>
      </w:r>
    </w:p>
    <w:p w:rsidR="00C05704" w:rsidRDefault="00F22BDE">
      <w:pPr>
        <w:ind w:left="911" w:right="181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Chai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2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C05704" w:rsidRDefault="00F22BDE">
      <w:pPr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ean’s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chola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ecip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sectPr w:rsidR="00C05704" w:rsidSect="00C05704">
      <w:type w:val="continuous"/>
      <w:pgSz w:w="12240" w:h="15840"/>
      <w:pgMar w:top="8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A1D"/>
    <w:multiLevelType w:val="multilevel"/>
    <w:tmpl w:val="364683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9207DBF"/>
    <w:multiLevelType w:val="hybridMultilevel"/>
    <w:tmpl w:val="AFD276A2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422F39EB"/>
    <w:multiLevelType w:val="hybridMultilevel"/>
    <w:tmpl w:val="7AE4F114"/>
    <w:lvl w:ilvl="0" w:tplc="04090005">
      <w:start w:val="1"/>
      <w:numFmt w:val="bullet"/>
      <w:lvlText w:val=""/>
      <w:lvlJc w:val="left"/>
      <w:pPr>
        <w:ind w:left="6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4"/>
    <w:rsid w:val="002650B0"/>
    <w:rsid w:val="0047269D"/>
    <w:rsid w:val="00583F96"/>
    <w:rsid w:val="006E7604"/>
    <w:rsid w:val="00854FFE"/>
    <w:rsid w:val="009373C4"/>
    <w:rsid w:val="00A075A4"/>
    <w:rsid w:val="00C05704"/>
    <w:rsid w:val="00D726E1"/>
    <w:rsid w:val="00F2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4AFBB-4488-4062-B375-8BD07E56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6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geswein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Morton</dc:creator>
  <cp:lastModifiedBy>Geswein, Zachary A</cp:lastModifiedBy>
  <cp:revision>6</cp:revision>
  <dcterms:created xsi:type="dcterms:W3CDTF">2014-09-16T22:41:00Z</dcterms:created>
  <dcterms:modified xsi:type="dcterms:W3CDTF">2014-10-28T23:00:00Z</dcterms:modified>
</cp:coreProperties>
</file>